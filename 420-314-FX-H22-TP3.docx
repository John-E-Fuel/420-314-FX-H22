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00744E" w:rsidRPr="0041428F" w14:paraId="04EB120D" w14:textId="77777777" w:rsidTr="000E240D">
        <w:trPr>
          <w:trHeight w:val="270"/>
          <w:jc w:val="center"/>
        </w:trPr>
        <w:tc>
          <w:tcPr>
            <w:tcW w:w="10800" w:type="dxa"/>
          </w:tcPr>
          <w:p w14:paraId="2B6CB867" w14:textId="77777777" w:rsidR="0000744E" w:rsidRPr="0041428F" w:rsidRDefault="0000744E" w:rsidP="000E240D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5D5B5931" wp14:editId="14798884">
                      <wp:extent cx="3750693" cy="407670"/>
                      <wp:effectExtent l="19050" t="19050" r="21590" b="2603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50693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520BD810" w14:textId="18010079" w:rsidR="0000744E" w:rsidRPr="00686E66" w:rsidRDefault="0000744E" w:rsidP="0000744E">
                                  <w:pPr>
                                    <w:pStyle w:val="Logo"/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Travail pratique #</w:t>
                                  </w:r>
                                  <w:r w:rsidR="00F95EEC">
                                    <w:rPr>
                                      <w:lang w:val="en-CA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5B5931" id="Shape 61" o:spid="_x0000_s1026" style="width:295.3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520BD810" w14:textId="18010079" w:rsidR="0000744E" w:rsidRPr="00686E66" w:rsidRDefault="0000744E" w:rsidP="0000744E">
                            <w:pPr>
                              <w:pStyle w:val="Logo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Travail pratique #</w:t>
                            </w:r>
                            <w:r w:rsidR="00F95EEC">
                              <w:rPr>
                                <w:lang w:val="en-CA"/>
                              </w:rPr>
                              <w:t>3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00744E" w:rsidRPr="00686E66" w14:paraId="65EAF23A" w14:textId="77777777" w:rsidTr="000E240D">
        <w:trPr>
          <w:trHeight w:val="2691"/>
          <w:jc w:val="center"/>
        </w:trPr>
        <w:tc>
          <w:tcPr>
            <w:tcW w:w="10800" w:type="dxa"/>
            <w:vAlign w:val="bottom"/>
          </w:tcPr>
          <w:p w14:paraId="49202CE7" w14:textId="3AD9974D" w:rsidR="0000744E" w:rsidRPr="00686E66" w:rsidRDefault="0000744E" w:rsidP="000E240D">
            <w:pPr>
              <w:pStyle w:val="ContactInfo"/>
              <w:rPr>
                <w:lang w:val="fr-CA"/>
              </w:rPr>
            </w:pPr>
            <w:r w:rsidRPr="00686E66">
              <w:rPr>
                <w:lang w:val="fr-CA"/>
              </w:rPr>
              <w:t>420-314-FX</w:t>
            </w:r>
            <w:r>
              <w:rPr>
                <w:lang w:val="fr-CA"/>
              </w:rPr>
              <w:t>-H22</w:t>
            </w:r>
          </w:p>
          <w:p w14:paraId="3199B2C6" w14:textId="77777777" w:rsidR="0000744E" w:rsidRDefault="0000744E" w:rsidP="0000744E">
            <w:pPr>
              <w:pStyle w:val="ContactInfo"/>
              <w:rPr>
                <w:lang w:val="fr-CA"/>
              </w:rPr>
            </w:pPr>
            <w:r w:rsidRPr="00686E66">
              <w:rPr>
                <w:lang w:val="fr-CA"/>
              </w:rPr>
              <w:t>Cé</w:t>
            </w:r>
            <w:r>
              <w:rPr>
                <w:lang w:val="fr-CA"/>
              </w:rPr>
              <w:t>gep François-Xavier-Garneau</w:t>
            </w:r>
          </w:p>
          <w:p w14:paraId="706C33F6" w14:textId="77777777" w:rsidR="0000744E" w:rsidRPr="00686E66" w:rsidRDefault="0000744E" w:rsidP="0000744E">
            <w:pPr>
              <w:pStyle w:val="ContactInfo"/>
              <w:rPr>
                <w:lang w:val="fr-CA"/>
              </w:rPr>
            </w:pPr>
            <w:r>
              <w:rPr>
                <w:lang w:val="fr-CA"/>
              </w:rPr>
              <w:t>Professeur : Pierre-Luc Dubé</w:t>
            </w:r>
          </w:p>
          <w:p w14:paraId="04A2D8BB" w14:textId="77777777" w:rsidR="0000744E" w:rsidRPr="00686E66" w:rsidRDefault="0000744E" w:rsidP="000E240D">
            <w:pPr>
              <w:pStyle w:val="ContactInfo"/>
              <w:rPr>
                <w:lang w:val="fr-CA"/>
              </w:rPr>
            </w:pPr>
          </w:p>
          <w:p w14:paraId="76613BBF" w14:textId="77777777" w:rsidR="0000744E" w:rsidRPr="00686E66" w:rsidRDefault="0000744E" w:rsidP="000E240D">
            <w:pPr>
              <w:pStyle w:val="ContactInfo"/>
              <w:ind w:left="0"/>
              <w:rPr>
                <w:lang w:val="fr-CA"/>
              </w:rPr>
            </w:pPr>
          </w:p>
          <w:p w14:paraId="0B3E08F9" w14:textId="77777777" w:rsidR="0000744E" w:rsidRPr="00686E66" w:rsidRDefault="0000744E" w:rsidP="000E240D">
            <w:pPr>
              <w:pStyle w:val="ContactInfo"/>
              <w:rPr>
                <w:color w:val="000000" w:themeColor="text1"/>
                <w:lang w:val="fr-CA"/>
              </w:rPr>
            </w:pPr>
          </w:p>
        </w:tc>
      </w:tr>
    </w:tbl>
    <w:p w14:paraId="015B76A3" w14:textId="77777777" w:rsidR="0000744E" w:rsidRPr="00686E66" w:rsidRDefault="0000744E" w:rsidP="0000744E">
      <w:pPr>
        <w:rPr>
          <w:lang w:val="fr-CA"/>
        </w:rPr>
      </w:pPr>
    </w:p>
    <w:p w14:paraId="2CE2FD58" w14:textId="77777777" w:rsidR="0000744E" w:rsidRPr="0075291D" w:rsidRDefault="0000744E" w:rsidP="0000744E">
      <w:pPr>
        <w:pStyle w:val="Recipient"/>
        <w:spacing w:before="0"/>
        <w:rPr>
          <w:sz w:val="22"/>
          <w:szCs w:val="18"/>
          <w:lang w:val="fr-CA"/>
        </w:rPr>
      </w:pPr>
      <w:r w:rsidRPr="0075291D">
        <w:rPr>
          <w:sz w:val="22"/>
          <w:szCs w:val="18"/>
          <w:lang w:val="fr-CA"/>
        </w:rPr>
        <w:t>Mise en situation.</w:t>
      </w:r>
    </w:p>
    <w:p w14:paraId="18306D82" w14:textId="50A96E64" w:rsidR="00F95EEC" w:rsidRPr="0075291D" w:rsidRDefault="00F95EEC" w:rsidP="00F95EEC">
      <w:pPr>
        <w:pStyle w:val="Recipient"/>
        <w:spacing w:before="0"/>
        <w:jc w:val="both"/>
        <w:rPr>
          <w:sz w:val="22"/>
          <w:szCs w:val="18"/>
          <w:lang w:val="fr-CA"/>
        </w:rPr>
      </w:pPr>
      <w:r w:rsidRPr="0075291D">
        <w:rPr>
          <w:b w:val="0"/>
          <w:bCs w:val="0"/>
          <w:sz w:val="22"/>
          <w:szCs w:val="18"/>
          <w:lang w:val="fr-CA"/>
        </w:rPr>
        <w:t>Vous êtes une agence de développement web et vous devez faire évoluer une bibliothèque</w:t>
      </w:r>
      <w:r w:rsidR="00880555" w:rsidRPr="0075291D">
        <w:rPr>
          <w:b w:val="0"/>
          <w:bCs w:val="0"/>
          <w:sz w:val="22"/>
          <w:szCs w:val="18"/>
          <w:lang w:val="fr-CA"/>
        </w:rPr>
        <w:t xml:space="preserve"> </w:t>
      </w:r>
      <w:proofErr w:type="spellStart"/>
      <w:r w:rsidR="00880555" w:rsidRPr="0075291D">
        <w:rPr>
          <w:b w:val="0"/>
          <w:bCs w:val="0"/>
          <w:sz w:val="22"/>
          <w:szCs w:val="18"/>
          <w:lang w:val="fr-CA"/>
        </w:rPr>
        <w:t>npm</w:t>
      </w:r>
      <w:proofErr w:type="spellEnd"/>
      <w:r w:rsidRPr="0075291D">
        <w:rPr>
          <w:b w:val="0"/>
          <w:bCs w:val="0"/>
          <w:sz w:val="22"/>
          <w:szCs w:val="18"/>
          <w:lang w:val="fr-CA"/>
        </w:rPr>
        <w:t xml:space="preserve"> de composantes web réutilisables. Vous devez mettre à disposition votre bibliothèque de composantes </w:t>
      </w:r>
      <w:proofErr w:type="spellStart"/>
      <w:r w:rsidRPr="0075291D">
        <w:rPr>
          <w:b w:val="0"/>
          <w:bCs w:val="0"/>
          <w:sz w:val="22"/>
          <w:szCs w:val="18"/>
          <w:lang w:val="fr-CA"/>
        </w:rPr>
        <w:t>react</w:t>
      </w:r>
      <w:proofErr w:type="spellEnd"/>
      <w:r w:rsidRPr="0075291D">
        <w:rPr>
          <w:b w:val="0"/>
          <w:bCs w:val="0"/>
          <w:sz w:val="22"/>
          <w:szCs w:val="18"/>
          <w:lang w:val="fr-CA"/>
        </w:rPr>
        <w:t xml:space="preserve"> et la déployer de façon automatisée à chaque fois que vous mettez à jour la version du package </w:t>
      </w:r>
      <w:proofErr w:type="spellStart"/>
      <w:r w:rsidRPr="0075291D">
        <w:rPr>
          <w:b w:val="0"/>
          <w:bCs w:val="0"/>
          <w:sz w:val="22"/>
          <w:szCs w:val="18"/>
          <w:lang w:val="fr-CA"/>
        </w:rPr>
        <w:t>npm</w:t>
      </w:r>
      <w:proofErr w:type="spellEnd"/>
      <w:r w:rsidRPr="0075291D">
        <w:rPr>
          <w:b w:val="0"/>
          <w:bCs w:val="0"/>
          <w:sz w:val="22"/>
          <w:szCs w:val="18"/>
          <w:lang w:val="fr-CA"/>
        </w:rPr>
        <w:t xml:space="preserve"> dans votre </w:t>
      </w:r>
      <w:proofErr w:type="spellStart"/>
      <w:r w:rsidRPr="0075291D">
        <w:rPr>
          <w:b w:val="0"/>
          <w:bCs w:val="0"/>
          <w:sz w:val="22"/>
          <w:szCs w:val="18"/>
          <w:lang w:val="fr-CA"/>
        </w:rPr>
        <w:t>storybook</w:t>
      </w:r>
      <w:proofErr w:type="spellEnd"/>
      <w:r w:rsidRPr="0075291D">
        <w:rPr>
          <w:b w:val="0"/>
          <w:bCs w:val="0"/>
          <w:sz w:val="22"/>
          <w:szCs w:val="18"/>
          <w:lang w:val="fr-CA"/>
        </w:rPr>
        <w:t>.</w:t>
      </w:r>
    </w:p>
    <w:p w14:paraId="6432CC50" w14:textId="77777777" w:rsidR="0000744E" w:rsidRPr="0075291D" w:rsidRDefault="0000744E" w:rsidP="0000744E">
      <w:pPr>
        <w:pStyle w:val="Recipient"/>
        <w:spacing w:before="0"/>
        <w:rPr>
          <w:sz w:val="22"/>
          <w:szCs w:val="18"/>
          <w:lang w:val="fr-CA"/>
        </w:rPr>
      </w:pPr>
    </w:p>
    <w:p w14:paraId="0BD5158F" w14:textId="2C1D3AD4" w:rsidR="0000744E" w:rsidRPr="0075291D" w:rsidRDefault="0000744E" w:rsidP="0000744E">
      <w:pPr>
        <w:pStyle w:val="Recipient"/>
        <w:spacing w:before="0"/>
        <w:rPr>
          <w:sz w:val="22"/>
          <w:szCs w:val="18"/>
          <w:lang w:val="fr-CA"/>
        </w:rPr>
      </w:pPr>
      <w:r w:rsidRPr="0075291D">
        <w:rPr>
          <w:sz w:val="22"/>
          <w:szCs w:val="18"/>
          <w:lang w:val="fr-CA"/>
        </w:rPr>
        <w:t>Pour ce faire, vous devez réaliser les travaux suivants :</w:t>
      </w:r>
    </w:p>
    <w:p w14:paraId="1B7B5519" w14:textId="77777777" w:rsidR="006D62D4" w:rsidRPr="0075291D" w:rsidRDefault="006D62D4" w:rsidP="0000744E">
      <w:pPr>
        <w:pStyle w:val="Recipient"/>
        <w:spacing w:before="0"/>
        <w:rPr>
          <w:sz w:val="22"/>
          <w:szCs w:val="18"/>
          <w:lang w:val="fr-CA"/>
        </w:rPr>
      </w:pPr>
    </w:p>
    <w:p w14:paraId="5361915D" w14:textId="65BCC5CC" w:rsidR="00880555" w:rsidRPr="0075291D" w:rsidRDefault="00F95EEC" w:rsidP="00880555">
      <w:pPr>
        <w:pStyle w:val="Salutation"/>
        <w:numPr>
          <w:ilvl w:val="1"/>
          <w:numId w:val="2"/>
        </w:numPr>
        <w:spacing w:before="0" w:after="0"/>
        <w:rPr>
          <w:sz w:val="22"/>
          <w:szCs w:val="18"/>
          <w:lang w:val="fr-CA"/>
        </w:rPr>
      </w:pPr>
      <w:r w:rsidRPr="0075291D">
        <w:rPr>
          <w:sz w:val="22"/>
          <w:szCs w:val="18"/>
          <w:lang w:val="fr-CA"/>
        </w:rPr>
        <w:t xml:space="preserve">Créer un </w:t>
      </w:r>
      <w:r w:rsidR="00A3365A" w:rsidRPr="0075291D">
        <w:rPr>
          <w:sz w:val="22"/>
          <w:szCs w:val="18"/>
          <w:lang w:val="fr-CA"/>
        </w:rPr>
        <w:t xml:space="preserve">premier </w:t>
      </w:r>
      <w:r w:rsidRPr="0075291D">
        <w:rPr>
          <w:sz w:val="22"/>
          <w:szCs w:val="18"/>
          <w:lang w:val="fr-CA"/>
        </w:rPr>
        <w:t>dépôt GIT</w:t>
      </w:r>
      <w:r w:rsidR="00880555" w:rsidRPr="0075291D">
        <w:rPr>
          <w:sz w:val="22"/>
          <w:szCs w:val="18"/>
          <w:lang w:val="fr-CA"/>
        </w:rPr>
        <w:t xml:space="preserve"> avec votre package </w:t>
      </w:r>
      <w:proofErr w:type="spellStart"/>
      <w:r w:rsidR="00880555" w:rsidRPr="0075291D">
        <w:rPr>
          <w:sz w:val="22"/>
          <w:szCs w:val="18"/>
          <w:lang w:val="fr-CA"/>
        </w:rPr>
        <w:t>npm</w:t>
      </w:r>
      <w:proofErr w:type="spellEnd"/>
    </w:p>
    <w:p w14:paraId="1CB15DED" w14:textId="0FCCAC40" w:rsidR="001226DA" w:rsidRPr="0075291D" w:rsidRDefault="0075291D" w:rsidP="00880555">
      <w:pPr>
        <w:pStyle w:val="Salutation"/>
        <w:numPr>
          <w:ilvl w:val="2"/>
          <w:numId w:val="2"/>
        </w:numPr>
        <w:spacing w:before="0" w:after="0"/>
        <w:rPr>
          <w:sz w:val="22"/>
          <w:szCs w:val="18"/>
          <w:lang w:val="fr-CA"/>
        </w:rPr>
      </w:pPr>
      <w:r w:rsidRPr="0075291D">
        <w:rPr>
          <w:sz w:val="22"/>
          <w:szCs w:val="18"/>
          <w:lang w:val="fr-CA"/>
        </w:rPr>
        <w:t>G</w:t>
      </w:r>
      <w:r w:rsidR="00357EF6" w:rsidRPr="0075291D">
        <w:rPr>
          <w:sz w:val="22"/>
          <w:szCs w:val="18"/>
          <w:lang w:val="fr-CA"/>
        </w:rPr>
        <w:t xml:space="preserve">érer le versionnage automatiquement </w:t>
      </w:r>
      <w:r w:rsidR="00885A45">
        <w:rPr>
          <w:sz w:val="22"/>
          <w:szCs w:val="18"/>
          <w:lang w:val="fr-CA"/>
        </w:rPr>
        <w:t>à partir de master</w:t>
      </w:r>
    </w:p>
    <w:p w14:paraId="3B634FBD" w14:textId="4E6C7D08" w:rsidR="00880555" w:rsidRPr="0075291D" w:rsidRDefault="0075291D" w:rsidP="00880555">
      <w:pPr>
        <w:pStyle w:val="Salutation"/>
        <w:numPr>
          <w:ilvl w:val="2"/>
          <w:numId w:val="2"/>
        </w:numPr>
        <w:spacing w:before="0" w:after="0"/>
        <w:rPr>
          <w:sz w:val="22"/>
          <w:szCs w:val="18"/>
          <w:lang w:val="fr-CA"/>
        </w:rPr>
      </w:pPr>
      <w:r w:rsidRPr="0075291D">
        <w:rPr>
          <w:sz w:val="22"/>
          <w:szCs w:val="18"/>
          <w:lang w:val="fr-CA"/>
        </w:rPr>
        <w:t>P</w:t>
      </w:r>
      <w:r w:rsidR="001226DA" w:rsidRPr="0075291D">
        <w:rPr>
          <w:sz w:val="22"/>
          <w:szCs w:val="18"/>
          <w:lang w:val="fr-CA"/>
        </w:rPr>
        <w:t xml:space="preserve">ublier automatiquement </w:t>
      </w:r>
      <w:r w:rsidR="00357EF6" w:rsidRPr="0075291D">
        <w:rPr>
          <w:sz w:val="22"/>
          <w:szCs w:val="18"/>
          <w:lang w:val="fr-CA"/>
        </w:rPr>
        <w:t>vers npm</w:t>
      </w:r>
      <w:r w:rsidR="001226DA" w:rsidRPr="0075291D">
        <w:rPr>
          <w:sz w:val="22"/>
          <w:szCs w:val="18"/>
          <w:lang w:val="fr-CA"/>
        </w:rPr>
        <w:t>js.org</w:t>
      </w:r>
      <w:r w:rsidR="00554745" w:rsidRPr="0075291D">
        <w:rPr>
          <w:sz w:val="22"/>
          <w:szCs w:val="18"/>
          <w:lang w:val="fr-CA"/>
        </w:rPr>
        <w:t xml:space="preserve"> </w:t>
      </w:r>
      <w:r w:rsidR="00BF5D80" w:rsidRPr="0075291D">
        <w:rPr>
          <w:sz w:val="22"/>
          <w:szCs w:val="18"/>
          <w:lang w:val="fr-CA"/>
        </w:rPr>
        <w:t>lorsqu’un pull</w:t>
      </w:r>
      <w:r w:rsidR="00554745" w:rsidRPr="0075291D">
        <w:rPr>
          <w:sz w:val="22"/>
          <w:szCs w:val="18"/>
          <w:lang w:val="fr-CA"/>
        </w:rPr>
        <w:t xml:space="preserve"> </w:t>
      </w:r>
      <w:proofErr w:type="spellStart"/>
      <w:r w:rsidR="00554745" w:rsidRPr="0075291D">
        <w:rPr>
          <w:sz w:val="22"/>
          <w:szCs w:val="18"/>
          <w:lang w:val="fr-CA"/>
        </w:rPr>
        <w:t>request</w:t>
      </w:r>
      <w:proofErr w:type="spellEnd"/>
      <w:r w:rsidR="00554745" w:rsidRPr="0075291D">
        <w:rPr>
          <w:sz w:val="22"/>
          <w:szCs w:val="18"/>
          <w:lang w:val="fr-CA"/>
        </w:rPr>
        <w:t xml:space="preserve"> vers la branche master est complété</w:t>
      </w:r>
    </w:p>
    <w:p w14:paraId="2DE49DA2" w14:textId="3526F642" w:rsidR="00BF5D80" w:rsidRPr="0075291D" w:rsidRDefault="00BF5D80" w:rsidP="00BF5D80">
      <w:pPr>
        <w:pStyle w:val="Salutation"/>
        <w:numPr>
          <w:ilvl w:val="2"/>
          <w:numId w:val="2"/>
        </w:numPr>
        <w:spacing w:before="0" w:after="0"/>
        <w:rPr>
          <w:sz w:val="22"/>
          <w:szCs w:val="18"/>
          <w:lang w:val="fr-CA"/>
        </w:rPr>
      </w:pPr>
      <w:r w:rsidRPr="0075291D">
        <w:rPr>
          <w:sz w:val="22"/>
          <w:szCs w:val="18"/>
          <w:lang w:val="fr-CA"/>
        </w:rPr>
        <w:t>Programmation d’un fichier d’automatisation YAML</w:t>
      </w:r>
      <w:r w:rsidR="0075291D" w:rsidRPr="0075291D">
        <w:rPr>
          <w:sz w:val="22"/>
          <w:szCs w:val="18"/>
          <w:lang w:val="fr-CA"/>
        </w:rPr>
        <w:t xml:space="preserve"> requis</w:t>
      </w:r>
    </w:p>
    <w:p w14:paraId="57D1FD05" w14:textId="3A58520B" w:rsidR="00BF5D80" w:rsidRPr="0075291D" w:rsidRDefault="00BF5D80" w:rsidP="00BF5D80">
      <w:pPr>
        <w:pStyle w:val="Salutation"/>
        <w:spacing w:before="0" w:after="0"/>
        <w:ind w:left="2880"/>
        <w:rPr>
          <w:sz w:val="22"/>
          <w:szCs w:val="18"/>
          <w:lang w:val="fr-CA"/>
        </w:rPr>
      </w:pPr>
      <w:r w:rsidRPr="0075291D">
        <w:rPr>
          <w:sz w:val="22"/>
          <w:szCs w:val="18"/>
          <w:lang w:val="fr-CA"/>
        </w:rPr>
        <w:t xml:space="preserve">Documentations : </w:t>
      </w:r>
    </w:p>
    <w:p w14:paraId="729E848F" w14:textId="1975666E" w:rsidR="00357EF6" w:rsidRPr="0075291D" w:rsidRDefault="00F915FD" w:rsidP="00880555">
      <w:pPr>
        <w:pStyle w:val="Salutation"/>
        <w:numPr>
          <w:ilvl w:val="2"/>
          <w:numId w:val="2"/>
        </w:numPr>
        <w:spacing w:before="0" w:after="0"/>
        <w:rPr>
          <w:sz w:val="22"/>
          <w:szCs w:val="18"/>
          <w:lang w:val="fr-CA"/>
        </w:rPr>
      </w:pPr>
      <w:hyperlink r:id="rId10" w:history="1">
        <w:r w:rsidR="00357EF6" w:rsidRPr="0075291D">
          <w:rPr>
            <w:rStyle w:val="Hyperlink"/>
            <w:sz w:val="22"/>
            <w:szCs w:val="18"/>
            <w:lang w:val="fr-CA"/>
          </w:rPr>
          <w:t>https://docs.github.com/en/actions/publishing-packages/publishing-nodejs-packages</w:t>
        </w:r>
      </w:hyperlink>
    </w:p>
    <w:p w14:paraId="6954333F" w14:textId="77777777" w:rsidR="00357EF6" w:rsidRPr="0075291D" w:rsidRDefault="00357EF6" w:rsidP="00357EF6">
      <w:pPr>
        <w:pStyle w:val="Salutation"/>
        <w:spacing w:before="0" w:after="0"/>
        <w:ind w:left="2880"/>
        <w:rPr>
          <w:sz w:val="22"/>
          <w:szCs w:val="18"/>
          <w:lang w:val="fr-CA"/>
        </w:rPr>
      </w:pPr>
    </w:p>
    <w:p w14:paraId="566CC876" w14:textId="26097D33" w:rsidR="00880555" w:rsidRPr="0075291D" w:rsidRDefault="00880555" w:rsidP="00880555">
      <w:pPr>
        <w:pStyle w:val="Salutation"/>
        <w:numPr>
          <w:ilvl w:val="1"/>
          <w:numId w:val="2"/>
        </w:numPr>
        <w:spacing w:before="0" w:after="0"/>
        <w:rPr>
          <w:sz w:val="22"/>
          <w:szCs w:val="18"/>
          <w:lang w:val="fr-CA"/>
        </w:rPr>
      </w:pPr>
      <w:r w:rsidRPr="0075291D">
        <w:rPr>
          <w:sz w:val="22"/>
          <w:szCs w:val="18"/>
          <w:lang w:val="fr-CA"/>
        </w:rPr>
        <w:t xml:space="preserve">Créer un deuxième dépôt GIT pour votre </w:t>
      </w:r>
      <w:proofErr w:type="spellStart"/>
      <w:r w:rsidRPr="0075291D">
        <w:rPr>
          <w:sz w:val="22"/>
          <w:szCs w:val="18"/>
          <w:lang w:val="fr-CA"/>
        </w:rPr>
        <w:t>storybook</w:t>
      </w:r>
      <w:proofErr w:type="spellEnd"/>
    </w:p>
    <w:p w14:paraId="30AC113C" w14:textId="162EA1CE" w:rsidR="00F95EEC" w:rsidRPr="0075291D" w:rsidRDefault="00F95EEC" w:rsidP="00880555">
      <w:pPr>
        <w:pStyle w:val="Salutation"/>
        <w:numPr>
          <w:ilvl w:val="2"/>
          <w:numId w:val="2"/>
        </w:numPr>
        <w:spacing w:before="0" w:after="0"/>
        <w:rPr>
          <w:sz w:val="22"/>
          <w:szCs w:val="18"/>
          <w:lang w:val="fr-CA"/>
        </w:rPr>
      </w:pPr>
      <w:r w:rsidRPr="0075291D">
        <w:rPr>
          <w:sz w:val="22"/>
          <w:szCs w:val="18"/>
          <w:lang w:val="fr-CA"/>
        </w:rPr>
        <w:t xml:space="preserve">Créer une action GIT pour déployer votre </w:t>
      </w:r>
      <w:proofErr w:type="spellStart"/>
      <w:r w:rsidRPr="0075291D">
        <w:rPr>
          <w:sz w:val="22"/>
          <w:szCs w:val="18"/>
          <w:lang w:val="fr-CA"/>
        </w:rPr>
        <w:t>storybook</w:t>
      </w:r>
      <w:proofErr w:type="spellEnd"/>
      <w:r w:rsidRPr="0075291D">
        <w:rPr>
          <w:sz w:val="22"/>
          <w:szCs w:val="18"/>
          <w:lang w:val="fr-CA"/>
        </w:rPr>
        <w:t xml:space="preserve"> </w:t>
      </w:r>
      <w:r w:rsidR="00357EF6" w:rsidRPr="0075291D">
        <w:rPr>
          <w:sz w:val="22"/>
          <w:szCs w:val="18"/>
          <w:lang w:val="fr-CA"/>
        </w:rPr>
        <w:t xml:space="preserve">compilé </w:t>
      </w:r>
      <w:r w:rsidRPr="0075291D">
        <w:rPr>
          <w:sz w:val="22"/>
          <w:szCs w:val="18"/>
          <w:lang w:val="fr-CA"/>
        </w:rPr>
        <w:t>sur le serveur FTP du collège</w:t>
      </w:r>
    </w:p>
    <w:p w14:paraId="3C9D8565" w14:textId="1738AF62" w:rsidR="00880555" w:rsidRPr="0075291D" w:rsidRDefault="00885A45" w:rsidP="00880555">
      <w:pPr>
        <w:pStyle w:val="Salutation"/>
        <w:numPr>
          <w:ilvl w:val="2"/>
          <w:numId w:val="2"/>
        </w:numPr>
        <w:spacing w:before="0" w:after="0"/>
        <w:rPr>
          <w:sz w:val="22"/>
          <w:szCs w:val="18"/>
          <w:lang w:val="fr-CA"/>
        </w:rPr>
      </w:pPr>
      <w:r>
        <w:rPr>
          <w:sz w:val="22"/>
          <w:szCs w:val="18"/>
          <w:lang w:val="fr-CA"/>
        </w:rPr>
        <w:t>La publication d</w:t>
      </w:r>
      <w:r w:rsidR="00880555" w:rsidRPr="0075291D">
        <w:rPr>
          <w:sz w:val="22"/>
          <w:szCs w:val="18"/>
          <w:lang w:val="fr-CA"/>
        </w:rPr>
        <w:t xml:space="preserve">oit être automatisé après chaque requête de tirage dans la branche </w:t>
      </w:r>
      <w:proofErr w:type="spellStart"/>
      <w:r w:rsidR="00C17A3A">
        <w:rPr>
          <w:sz w:val="22"/>
          <w:szCs w:val="18"/>
          <w:lang w:val="fr-CA"/>
        </w:rPr>
        <w:t>develop</w:t>
      </w:r>
      <w:proofErr w:type="spellEnd"/>
      <w:r w:rsidR="00880555" w:rsidRPr="0075291D">
        <w:rPr>
          <w:sz w:val="22"/>
          <w:szCs w:val="18"/>
          <w:lang w:val="fr-CA"/>
        </w:rPr>
        <w:t xml:space="preserve"> de votre dépôt GIT</w:t>
      </w:r>
    </w:p>
    <w:p w14:paraId="48546E93" w14:textId="797912C1" w:rsidR="00EB357F" w:rsidRPr="0075291D" w:rsidRDefault="00F95EEC" w:rsidP="00357EF6">
      <w:pPr>
        <w:pStyle w:val="Salutation"/>
        <w:numPr>
          <w:ilvl w:val="2"/>
          <w:numId w:val="2"/>
        </w:numPr>
        <w:spacing w:before="0" w:after="0"/>
        <w:rPr>
          <w:sz w:val="22"/>
          <w:szCs w:val="18"/>
          <w:lang w:val="fr-CA"/>
        </w:rPr>
      </w:pPr>
      <w:r w:rsidRPr="0075291D">
        <w:rPr>
          <w:sz w:val="22"/>
          <w:szCs w:val="18"/>
          <w:lang w:val="fr-CA"/>
        </w:rPr>
        <w:t>Programmation d’un fichier</w:t>
      </w:r>
      <w:r w:rsidR="00880555" w:rsidRPr="0075291D">
        <w:rPr>
          <w:sz w:val="22"/>
          <w:szCs w:val="18"/>
          <w:lang w:val="fr-CA"/>
        </w:rPr>
        <w:t xml:space="preserve"> d’automatisation</w:t>
      </w:r>
      <w:r w:rsidRPr="0075291D">
        <w:rPr>
          <w:sz w:val="22"/>
          <w:szCs w:val="18"/>
          <w:lang w:val="fr-CA"/>
        </w:rPr>
        <w:t xml:space="preserve"> </w:t>
      </w:r>
      <w:r w:rsidR="00880555" w:rsidRPr="0075291D">
        <w:rPr>
          <w:sz w:val="22"/>
          <w:szCs w:val="18"/>
          <w:lang w:val="fr-CA"/>
        </w:rPr>
        <w:t>YAML</w:t>
      </w:r>
      <w:r w:rsidR="0075291D" w:rsidRPr="0075291D">
        <w:rPr>
          <w:sz w:val="22"/>
          <w:szCs w:val="18"/>
          <w:lang w:val="fr-CA"/>
        </w:rPr>
        <w:t xml:space="preserve"> requis</w:t>
      </w:r>
    </w:p>
    <w:p w14:paraId="4C5346B0" w14:textId="74AD0EA7" w:rsidR="00880555" w:rsidRDefault="00880555" w:rsidP="00357EF6">
      <w:pPr>
        <w:pStyle w:val="Salutation"/>
        <w:numPr>
          <w:ilvl w:val="2"/>
          <w:numId w:val="2"/>
        </w:numPr>
        <w:spacing w:before="0" w:after="0"/>
        <w:rPr>
          <w:sz w:val="22"/>
          <w:szCs w:val="18"/>
          <w:lang w:val="fr-CA"/>
        </w:rPr>
      </w:pPr>
      <w:r w:rsidRPr="0075291D">
        <w:rPr>
          <w:sz w:val="22"/>
          <w:szCs w:val="18"/>
          <w:lang w:val="fr-CA"/>
        </w:rPr>
        <w:t>Les informations sensibles doivent être configuré</w:t>
      </w:r>
      <w:r w:rsidR="00A17A37" w:rsidRPr="0075291D">
        <w:rPr>
          <w:sz w:val="22"/>
          <w:szCs w:val="18"/>
          <w:lang w:val="fr-CA"/>
        </w:rPr>
        <w:t>s</w:t>
      </w:r>
      <w:r w:rsidRPr="0075291D">
        <w:rPr>
          <w:sz w:val="22"/>
          <w:szCs w:val="18"/>
          <w:lang w:val="fr-CA"/>
        </w:rPr>
        <w:t xml:space="preserve"> dans les secrets</w:t>
      </w:r>
      <w:r w:rsidR="0075291D" w:rsidRPr="0075291D">
        <w:rPr>
          <w:sz w:val="22"/>
          <w:szCs w:val="18"/>
          <w:lang w:val="fr-CA"/>
        </w:rPr>
        <w:t xml:space="preserve"> de git</w:t>
      </w:r>
    </w:p>
    <w:p w14:paraId="2E180485" w14:textId="77777777" w:rsidR="00C17A3A" w:rsidRDefault="00C17A3A" w:rsidP="00C17A3A">
      <w:pPr>
        <w:pStyle w:val="Salutation"/>
        <w:spacing w:before="0" w:after="0"/>
        <w:ind w:left="2880"/>
        <w:rPr>
          <w:sz w:val="22"/>
          <w:szCs w:val="18"/>
          <w:lang w:val="fr-CA"/>
        </w:rPr>
      </w:pPr>
    </w:p>
    <w:p w14:paraId="2D556B24" w14:textId="7D7F8F35" w:rsidR="00C17A3A" w:rsidRPr="0075291D" w:rsidRDefault="00C17A3A" w:rsidP="00C17A3A">
      <w:pPr>
        <w:pStyle w:val="Salutation"/>
        <w:numPr>
          <w:ilvl w:val="2"/>
          <w:numId w:val="2"/>
        </w:numPr>
        <w:spacing w:before="0" w:after="0"/>
        <w:rPr>
          <w:sz w:val="22"/>
          <w:szCs w:val="18"/>
          <w:lang w:val="fr-CA"/>
        </w:rPr>
      </w:pPr>
      <w:r w:rsidRPr="0075291D">
        <w:rPr>
          <w:sz w:val="22"/>
          <w:szCs w:val="18"/>
          <w:lang w:val="fr-CA"/>
        </w:rPr>
        <w:t xml:space="preserve">Créer une action GIT pour déployer votre </w:t>
      </w:r>
      <w:proofErr w:type="spellStart"/>
      <w:r w:rsidRPr="0075291D">
        <w:rPr>
          <w:sz w:val="22"/>
          <w:szCs w:val="18"/>
          <w:lang w:val="fr-CA"/>
        </w:rPr>
        <w:t>storybook</w:t>
      </w:r>
      <w:proofErr w:type="spellEnd"/>
      <w:r w:rsidRPr="0075291D">
        <w:rPr>
          <w:sz w:val="22"/>
          <w:szCs w:val="18"/>
          <w:lang w:val="fr-CA"/>
        </w:rPr>
        <w:t xml:space="preserve"> compilé sur </w:t>
      </w:r>
      <w:proofErr w:type="spellStart"/>
      <w:r>
        <w:rPr>
          <w:sz w:val="22"/>
          <w:szCs w:val="18"/>
          <w:lang w:val="fr-CA"/>
        </w:rPr>
        <w:t>chromatic</w:t>
      </w:r>
      <w:proofErr w:type="spellEnd"/>
      <w:r>
        <w:rPr>
          <w:sz w:val="22"/>
          <w:szCs w:val="18"/>
          <w:lang w:val="fr-CA"/>
        </w:rPr>
        <w:t xml:space="preserve"> (</w:t>
      </w:r>
      <w:r w:rsidRPr="00C17A3A">
        <w:rPr>
          <w:sz w:val="22"/>
          <w:szCs w:val="18"/>
          <w:lang w:val="fr-CA"/>
        </w:rPr>
        <w:t>https://www.chromatic.com/docs/setup</w:t>
      </w:r>
      <w:r>
        <w:rPr>
          <w:sz w:val="22"/>
          <w:szCs w:val="18"/>
          <w:lang w:val="fr-CA"/>
        </w:rPr>
        <w:t>)</w:t>
      </w:r>
    </w:p>
    <w:p w14:paraId="40FC09B0" w14:textId="77777777" w:rsidR="00C17A3A" w:rsidRPr="0075291D" w:rsidRDefault="00C17A3A" w:rsidP="00C17A3A">
      <w:pPr>
        <w:pStyle w:val="Salutation"/>
        <w:numPr>
          <w:ilvl w:val="2"/>
          <w:numId w:val="2"/>
        </w:numPr>
        <w:spacing w:before="0" w:after="0"/>
        <w:rPr>
          <w:sz w:val="22"/>
          <w:szCs w:val="18"/>
          <w:lang w:val="fr-CA"/>
        </w:rPr>
      </w:pPr>
      <w:r>
        <w:rPr>
          <w:sz w:val="22"/>
          <w:szCs w:val="18"/>
          <w:lang w:val="fr-CA"/>
        </w:rPr>
        <w:t>La publication d</w:t>
      </w:r>
      <w:r w:rsidRPr="0075291D">
        <w:rPr>
          <w:sz w:val="22"/>
          <w:szCs w:val="18"/>
          <w:lang w:val="fr-CA"/>
        </w:rPr>
        <w:t>oit être automatisé après chaque requête de tirage dans la branche master de votre dépôt GIT</w:t>
      </w:r>
    </w:p>
    <w:p w14:paraId="200C74F7" w14:textId="77777777" w:rsidR="00C17A3A" w:rsidRPr="0075291D" w:rsidRDefault="00C17A3A" w:rsidP="00C17A3A">
      <w:pPr>
        <w:pStyle w:val="Salutation"/>
        <w:numPr>
          <w:ilvl w:val="2"/>
          <w:numId w:val="2"/>
        </w:numPr>
        <w:spacing w:before="0" w:after="0"/>
        <w:rPr>
          <w:sz w:val="22"/>
          <w:szCs w:val="18"/>
          <w:lang w:val="fr-CA"/>
        </w:rPr>
      </w:pPr>
      <w:r w:rsidRPr="0075291D">
        <w:rPr>
          <w:sz w:val="22"/>
          <w:szCs w:val="18"/>
          <w:lang w:val="fr-CA"/>
        </w:rPr>
        <w:t>Programmation d’un fichier d’automatisation YAML requis</w:t>
      </w:r>
    </w:p>
    <w:p w14:paraId="18EFDAE9" w14:textId="77777777" w:rsidR="00C17A3A" w:rsidRPr="0075291D" w:rsidRDefault="00C17A3A" w:rsidP="00C17A3A">
      <w:pPr>
        <w:pStyle w:val="Salutation"/>
        <w:numPr>
          <w:ilvl w:val="2"/>
          <w:numId w:val="2"/>
        </w:numPr>
        <w:spacing w:before="0" w:after="0"/>
        <w:rPr>
          <w:sz w:val="22"/>
          <w:szCs w:val="18"/>
          <w:lang w:val="fr-CA"/>
        </w:rPr>
      </w:pPr>
      <w:r w:rsidRPr="0075291D">
        <w:rPr>
          <w:sz w:val="22"/>
          <w:szCs w:val="18"/>
          <w:lang w:val="fr-CA"/>
        </w:rPr>
        <w:t>Les informations sensibles doivent être configurés dans les secrets de git</w:t>
      </w:r>
    </w:p>
    <w:p w14:paraId="332F0166" w14:textId="77777777" w:rsidR="00C17A3A" w:rsidRPr="0075291D" w:rsidRDefault="00C17A3A" w:rsidP="00C17A3A">
      <w:pPr>
        <w:pStyle w:val="Salutation"/>
        <w:spacing w:before="0" w:after="0"/>
        <w:ind w:left="2880"/>
        <w:rPr>
          <w:sz w:val="22"/>
          <w:szCs w:val="18"/>
          <w:lang w:val="fr-CA"/>
        </w:rPr>
      </w:pPr>
    </w:p>
    <w:p w14:paraId="478D44CE" w14:textId="2BB66330" w:rsidR="00880555" w:rsidRPr="0075291D" w:rsidRDefault="00880555" w:rsidP="00880555">
      <w:pPr>
        <w:pStyle w:val="Salutation"/>
        <w:spacing w:before="0" w:after="0"/>
        <w:ind w:left="2880"/>
        <w:rPr>
          <w:sz w:val="22"/>
          <w:szCs w:val="18"/>
          <w:lang w:val="fr-CA"/>
        </w:rPr>
      </w:pPr>
    </w:p>
    <w:p w14:paraId="440E606C" w14:textId="77777777" w:rsidR="00E76528" w:rsidRPr="0075291D" w:rsidRDefault="00E76528" w:rsidP="00E76528">
      <w:pPr>
        <w:pStyle w:val="Signature"/>
        <w:ind w:left="0"/>
        <w:rPr>
          <w:sz w:val="22"/>
          <w:szCs w:val="18"/>
          <w:lang w:val="fr-CA"/>
        </w:rPr>
      </w:pPr>
    </w:p>
    <w:p w14:paraId="342AC4A3" w14:textId="77777777" w:rsidR="00323991" w:rsidRDefault="00323991" w:rsidP="00EB357F">
      <w:pPr>
        <w:pStyle w:val="Signature"/>
        <w:spacing w:after="0"/>
        <w:ind w:left="0" w:firstLine="720"/>
        <w:rPr>
          <w:sz w:val="22"/>
          <w:szCs w:val="18"/>
          <w:lang w:val="fr-CA"/>
        </w:rPr>
      </w:pPr>
    </w:p>
    <w:p w14:paraId="44155DA3" w14:textId="77777777" w:rsidR="00323991" w:rsidRDefault="00323991">
      <w:pPr>
        <w:spacing w:before="0" w:after="0"/>
        <w:ind w:left="0" w:right="0"/>
        <w:rPr>
          <w:b/>
          <w:bCs/>
          <w:color w:val="17406D" w:themeColor="accent1"/>
          <w:sz w:val="22"/>
          <w:szCs w:val="18"/>
          <w:lang w:val="fr-CA"/>
        </w:rPr>
      </w:pPr>
      <w:r>
        <w:rPr>
          <w:sz w:val="22"/>
          <w:szCs w:val="18"/>
          <w:lang w:val="fr-CA"/>
        </w:rPr>
        <w:br w:type="page"/>
      </w:r>
    </w:p>
    <w:p w14:paraId="1EC92CCB" w14:textId="77777777" w:rsidR="00323991" w:rsidRDefault="00323991" w:rsidP="00EB357F">
      <w:pPr>
        <w:pStyle w:val="Signature"/>
        <w:spacing w:after="0"/>
        <w:ind w:left="0" w:firstLine="720"/>
        <w:rPr>
          <w:sz w:val="22"/>
          <w:szCs w:val="18"/>
          <w:lang w:val="fr-CA"/>
        </w:rPr>
      </w:pPr>
    </w:p>
    <w:p w14:paraId="680268C6" w14:textId="54CC504B" w:rsidR="00323991" w:rsidRDefault="00323991">
      <w:pPr>
        <w:spacing w:before="0" w:after="0"/>
        <w:ind w:left="0" w:right="0"/>
        <w:rPr>
          <w:sz w:val="22"/>
          <w:szCs w:val="18"/>
          <w:lang w:val="fr-CA"/>
        </w:rPr>
      </w:pPr>
    </w:p>
    <w:p w14:paraId="3D31388B" w14:textId="24530A88" w:rsidR="00323991" w:rsidRDefault="00323991">
      <w:pPr>
        <w:spacing w:before="0" w:after="0"/>
        <w:ind w:left="0" w:right="0"/>
        <w:rPr>
          <w:sz w:val="22"/>
          <w:szCs w:val="18"/>
          <w:lang w:val="fr-CA"/>
        </w:rPr>
      </w:pPr>
    </w:p>
    <w:p w14:paraId="20C7DBAD" w14:textId="2E432E47" w:rsidR="00323991" w:rsidRDefault="00323991">
      <w:pPr>
        <w:spacing w:before="0" w:after="0"/>
        <w:ind w:left="0" w:right="0"/>
        <w:rPr>
          <w:sz w:val="22"/>
          <w:szCs w:val="18"/>
          <w:lang w:val="fr-CA"/>
        </w:rPr>
      </w:pPr>
    </w:p>
    <w:p w14:paraId="625316A2" w14:textId="28983193" w:rsidR="00323991" w:rsidRDefault="00323991">
      <w:pPr>
        <w:spacing w:before="0" w:after="0"/>
        <w:ind w:left="0" w:right="0"/>
        <w:rPr>
          <w:sz w:val="22"/>
          <w:szCs w:val="18"/>
          <w:lang w:val="fr-CA"/>
        </w:rPr>
      </w:pPr>
    </w:p>
    <w:p w14:paraId="71B29D61" w14:textId="6C4C8F4B" w:rsidR="00323991" w:rsidRDefault="00323991">
      <w:pPr>
        <w:spacing w:before="0" w:after="0"/>
        <w:ind w:left="0" w:right="0"/>
        <w:rPr>
          <w:sz w:val="22"/>
          <w:szCs w:val="18"/>
          <w:lang w:val="fr-CA"/>
        </w:rPr>
      </w:pPr>
    </w:p>
    <w:p w14:paraId="5022103B" w14:textId="45D57522" w:rsidR="00323991" w:rsidRDefault="00323991">
      <w:pPr>
        <w:spacing w:before="0" w:after="0"/>
        <w:ind w:left="0" w:right="0"/>
        <w:rPr>
          <w:sz w:val="22"/>
          <w:szCs w:val="18"/>
          <w:lang w:val="fr-CA"/>
        </w:rPr>
      </w:pPr>
    </w:p>
    <w:p w14:paraId="28FB810E" w14:textId="5392B88C" w:rsidR="00323991" w:rsidRDefault="00323991">
      <w:pPr>
        <w:spacing w:before="0" w:after="0"/>
        <w:ind w:left="0" w:right="0"/>
        <w:rPr>
          <w:sz w:val="22"/>
          <w:szCs w:val="18"/>
          <w:lang w:val="fr-CA"/>
        </w:rPr>
      </w:pPr>
    </w:p>
    <w:p w14:paraId="3EBEB11F" w14:textId="349DB912" w:rsidR="00323991" w:rsidRDefault="00323991">
      <w:pPr>
        <w:spacing w:before="0" w:after="0"/>
        <w:ind w:left="0" w:right="0"/>
        <w:rPr>
          <w:sz w:val="22"/>
          <w:szCs w:val="18"/>
          <w:lang w:val="fr-CA"/>
        </w:rPr>
      </w:pPr>
    </w:p>
    <w:p w14:paraId="21D1B3F8" w14:textId="04F1EF10" w:rsidR="00323991" w:rsidRDefault="00323991">
      <w:pPr>
        <w:spacing w:before="0" w:after="0"/>
        <w:ind w:left="0" w:right="0"/>
        <w:rPr>
          <w:sz w:val="22"/>
          <w:szCs w:val="18"/>
          <w:lang w:val="fr-CA"/>
        </w:rPr>
      </w:pPr>
    </w:p>
    <w:p w14:paraId="506CF49B" w14:textId="7EF0B632" w:rsidR="00323991" w:rsidRDefault="00323991">
      <w:pPr>
        <w:spacing w:before="0" w:after="0"/>
        <w:ind w:left="0" w:right="0"/>
        <w:rPr>
          <w:sz w:val="22"/>
          <w:szCs w:val="18"/>
          <w:lang w:val="fr-CA"/>
        </w:rPr>
      </w:pPr>
    </w:p>
    <w:p w14:paraId="738A9ED6" w14:textId="27FC6F8E" w:rsidR="00323991" w:rsidRDefault="00323991">
      <w:pPr>
        <w:spacing w:before="0" w:after="0"/>
        <w:ind w:left="0" w:right="0"/>
        <w:rPr>
          <w:sz w:val="22"/>
          <w:szCs w:val="18"/>
          <w:lang w:val="fr-CA"/>
        </w:rPr>
      </w:pPr>
    </w:p>
    <w:p w14:paraId="1A505F26" w14:textId="185EF000" w:rsidR="00323991" w:rsidRDefault="00323991">
      <w:pPr>
        <w:spacing w:before="0" w:after="0"/>
        <w:ind w:left="0" w:right="0"/>
        <w:rPr>
          <w:sz w:val="22"/>
          <w:szCs w:val="18"/>
          <w:lang w:val="fr-CA"/>
        </w:rPr>
      </w:pPr>
    </w:p>
    <w:p w14:paraId="0D29F683" w14:textId="1DE2B025" w:rsidR="00323991" w:rsidRDefault="00323991">
      <w:pPr>
        <w:spacing w:before="0" w:after="0"/>
        <w:ind w:left="0" w:right="0"/>
        <w:rPr>
          <w:sz w:val="22"/>
          <w:szCs w:val="18"/>
          <w:lang w:val="fr-CA"/>
        </w:rPr>
      </w:pPr>
    </w:p>
    <w:p w14:paraId="1C8C49E5" w14:textId="4CFB907C" w:rsidR="00323991" w:rsidRDefault="00323991">
      <w:pPr>
        <w:spacing w:before="0" w:after="0"/>
        <w:ind w:left="0" w:right="0"/>
        <w:rPr>
          <w:sz w:val="22"/>
          <w:szCs w:val="18"/>
          <w:lang w:val="fr-CA"/>
        </w:rPr>
      </w:pPr>
    </w:p>
    <w:p w14:paraId="69E2CB06" w14:textId="3C938730" w:rsidR="00323991" w:rsidRDefault="00323991">
      <w:pPr>
        <w:spacing w:before="0" w:after="0"/>
        <w:ind w:left="0" w:right="0"/>
        <w:rPr>
          <w:sz w:val="22"/>
          <w:szCs w:val="18"/>
          <w:lang w:val="fr-CA"/>
        </w:rPr>
      </w:pPr>
    </w:p>
    <w:p w14:paraId="02B60665" w14:textId="77777777" w:rsidR="00323991" w:rsidRDefault="00323991">
      <w:pPr>
        <w:spacing w:before="0" w:after="0"/>
        <w:ind w:left="0" w:right="0"/>
        <w:rPr>
          <w:b/>
          <w:bCs/>
          <w:color w:val="17406D" w:themeColor="accent1"/>
          <w:sz w:val="22"/>
          <w:szCs w:val="18"/>
          <w:lang w:val="fr-CA"/>
        </w:rPr>
      </w:pPr>
    </w:p>
    <w:p w14:paraId="7ACB787A" w14:textId="26C82A10" w:rsidR="00E76528" w:rsidRPr="0075291D" w:rsidRDefault="0000744E" w:rsidP="00EB357F">
      <w:pPr>
        <w:pStyle w:val="Signature"/>
        <w:spacing w:after="0"/>
        <w:ind w:left="0" w:firstLine="720"/>
        <w:rPr>
          <w:sz w:val="22"/>
          <w:szCs w:val="18"/>
          <w:lang w:val="fr-CA"/>
        </w:rPr>
      </w:pPr>
      <w:r w:rsidRPr="0075291D">
        <w:rPr>
          <w:sz w:val="22"/>
          <w:szCs w:val="18"/>
          <w:lang w:val="fr-CA"/>
        </w:rPr>
        <w:t xml:space="preserve">Remise obligatoire pour le </w:t>
      </w:r>
      <w:r w:rsidR="00C17A3A">
        <w:rPr>
          <w:sz w:val="22"/>
          <w:szCs w:val="18"/>
          <w:lang w:val="fr-CA"/>
        </w:rPr>
        <w:t>15 février</w:t>
      </w:r>
      <w:r w:rsidRPr="0075291D">
        <w:rPr>
          <w:sz w:val="22"/>
          <w:szCs w:val="18"/>
          <w:lang w:val="fr-CA"/>
        </w:rPr>
        <w:t xml:space="preserve"> 2022 12h00 pm</w:t>
      </w:r>
    </w:p>
    <w:p w14:paraId="15E7A101" w14:textId="77777777" w:rsidR="00EB357F" w:rsidRPr="0075291D" w:rsidRDefault="00EB357F" w:rsidP="00EB357F">
      <w:pPr>
        <w:pStyle w:val="Signature"/>
        <w:spacing w:after="0"/>
        <w:ind w:left="0" w:firstLine="720"/>
        <w:rPr>
          <w:sz w:val="22"/>
          <w:szCs w:val="18"/>
          <w:lang w:val="fr-CA"/>
        </w:rPr>
      </w:pPr>
    </w:p>
    <w:p w14:paraId="4CA3B105" w14:textId="28F06584" w:rsidR="00A66B18" w:rsidRPr="0075291D" w:rsidRDefault="0000744E" w:rsidP="003A4CCA">
      <w:pPr>
        <w:spacing w:before="0" w:after="0"/>
        <w:ind w:right="0"/>
        <w:jc w:val="both"/>
        <w:rPr>
          <w:sz w:val="22"/>
          <w:szCs w:val="18"/>
          <w:lang w:val="fr-CA"/>
        </w:rPr>
      </w:pPr>
      <w:r w:rsidRPr="0075291D">
        <w:rPr>
          <w:b/>
          <w:bCs/>
          <w:sz w:val="22"/>
          <w:szCs w:val="18"/>
          <w:lang w:val="fr-CA"/>
        </w:rPr>
        <w:t xml:space="preserve">La remise doit se faire à l’aide d’un pull </w:t>
      </w:r>
      <w:proofErr w:type="spellStart"/>
      <w:r w:rsidRPr="0075291D">
        <w:rPr>
          <w:b/>
          <w:bCs/>
          <w:sz w:val="22"/>
          <w:szCs w:val="18"/>
          <w:lang w:val="fr-CA"/>
        </w:rPr>
        <w:t>request</w:t>
      </w:r>
      <w:proofErr w:type="spellEnd"/>
      <w:r w:rsidRPr="0075291D">
        <w:rPr>
          <w:b/>
          <w:bCs/>
          <w:sz w:val="22"/>
          <w:szCs w:val="18"/>
          <w:lang w:val="fr-CA"/>
        </w:rPr>
        <w:t xml:space="preserve"> sur la branche </w:t>
      </w:r>
      <w:proofErr w:type="spellStart"/>
      <w:r w:rsidRPr="0075291D">
        <w:rPr>
          <w:b/>
          <w:bCs/>
          <w:sz w:val="22"/>
          <w:szCs w:val="18"/>
          <w:lang w:val="fr-CA"/>
        </w:rPr>
        <w:t>features</w:t>
      </w:r>
      <w:proofErr w:type="spellEnd"/>
      <w:r w:rsidRPr="0075291D">
        <w:rPr>
          <w:b/>
          <w:bCs/>
          <w:sz w:val="22"/>
          <w:szCs w:val="18"/>
          <w:lang w:val="fr-CA"/>
        </w:rPr>
        <w:t>/tp</w:t>
      </w:r>
      <w:r w:rsidR="00357EF6" w:rsidRPr="0075291D">
        <w:rPr>
          <w:b/>
          <w:bCs/>
          <w:sz w:val="22"/>
          <w:szCs w:val="18"/>
          <w:lang w:val="fr-CA"/>
        </w:rPr>
        <w:t>3</w:t>
      </w:r>
      <w:r w:rsidRPr="0075291D">
        <w:rPr>
          <w:b/>
          <w:bCs/>
          <w:sz w:val="22"/>
          <w:szCs w:val="18"/>
          <w:lang w:val="fr-CA"/>
        </w:rPr>
        <w:t xml:space="preserve">. Vous devez identifier dans un </w:t>
      </w:r>
      <w:proofErr w:type="gramStart"/>
      <w:r w:rsidRPr="0075291D">
        <w:rPr>
          <w:b/>
          <w:bCs/>
          <w:sz w:val="22"/>
          <w:szCs w:val="18"/>
          <w:lang w:val="fr-CA"/>
        </w:rPr>
        <w:t>fichier</w:t>
      </w:r>
      <w:proofErr w:type="gramEnd"/>
      <w:r w:rsidRPr="0075291D">
        <w:rPr>
          <w:b/>
          <w:bCs/>
          <w:sz w:val="22"/>
          <w:szCs w:val="18"/>
          <w:lang w:val="fr-CA"/>
        </w:rPr>
        <w:t xml:space="preserve"> README.md, l’url pour consulter </w:t>
      </w:r>
      <w:r w:rsidR="005D3E07" w:rsidRPr="0075291D">
        <w:rPr>
          <w:b/>
          <w:bCs/>
          <w:sz w:val="22"/>
          <w:szCs w:val="18"/>
          <w:lang w:val="fr-CA"/>
        </w:rPr>
        <w:t xml:space="preserve">les informations </w:t>
      </w:r>
      <w:r w:rsidR="00357EF6" w:rsidRPr="0075291D">
        <w:rPr>
          <w:b/>
          <w:bCs/>
          <w:sz w:val="22"/>
          <w:szCs w:val="18"/>
          <w:lang w:val="fr-CA"/>
        </w:rPr>
        <w:t>du dépôt GIT</w:t>
      </w:r>
      <w:r w:rsidR="00FC25E6" w:rsidRPr="0075291D">
        <w:rPr>
          <w:b/>
          <w:bCs/>
          <w:sz w:val="22"/>
          <w:szCs w:val="18"/>
          <w:lang w:val="fr-CA"/>
        </w:rPr>
        <w:t xml:space="preserve"> de votre package NPM et du </w:t>
      </w:r>
      <w:proofErr w:type="spellStart"/>
      <w:r w:rsidR="00FC25E6" w:rsidRPr="0075291D">
        <w:rPr>
          <w:b/>
          <w:bCs/>
          <w:sz w:val="22"/>
          <w:szCs w:val="18"/>
          <w:lang w:val="fr-CA"/>
        </w:rPr>
        <w:t>storybook</w:t>
      </w:r>
      <w:proofErr w:type="spellEnd"/>
      <w:r w:rsidRPr="0075291D">
        <w:rPr>
          <w:b/>
          <w:bCs/>
          <w:sz w:val="22"/>
          <w:szCs w:val="18"/>
          <w:lang w:val="fr-CA"/>
        </w:rPr>
        <w:t>.</w:t>
      </w:r>
      <w:r w:rsidR="00FC25E6" w:rsidRPr="0075291D">
        <w:rPr>
          <w:b/>
          <w:bCs/>
          <w:sz w:val="22"/>
          <w:szCs w:val="18"/>
          <w:lang w:val="fr-CA"/>
        </w:rPr>
        <w:t xml:space="preserve"> Vous devez octroyer les droits de contributeur à vos 2 </w:t>
      </w:r>
      <w:proofErr w:type="spellStart"/>
      <w:r w:rsidR="00FC25E6" w:rsidRPr="0075291D">
        <w:rPr>
          <w:b/>
          <w:bCs/>
          <w:sz w:val="22"/>
          <w:szCs w:val="18"/>
          <w:lang w:val="fr-CA"/>
        </w:rPr>
        <w:t>dépots</w:t>
      </w:r>
      <w:proofErr w:type="spellEnd"/>
      <w:r w:rsidR="00FC25E6" w:rsidRPr="0075291D">
        <w:rPr>
          <w:b/>
          <w:bCs/>
          <w:sz w:val="22"/>
          <w:szCs w:val="18"/>
          <w:lang w:val="fr-CA"/>
        </w:rPr>
        <w:t xml:space="preserve"> </w:t>
      </w:r>
      <w:proofErr w:type="spellStart"/>
      <w:r w:rsidR="00FC25E6" w:rsidRPr="0075291D">
        <w:rPr>
          <w:b/>
          <w:bCs/>
          <w:sz w:val="22"/>
          <w:szCs w:val="18"/>
          <w:lang w:val="fr-CA"/>
        </w:rPr>
        <w:t>github</w:t>
      </w:r>
      <w:proofErr w:type="spellEnd"/>
      <w:r w:rsidR="00FC25E6" w:rsidRPr="0075291D">
        <w:rPr>
          <w:b/>
          <w:bCs/>
          <w:sz w:val="22"/>
          <w:szCs w:val="18"/>
          <w:lang w:val="fr-CA"/>
        </w:rPr>
        <w:t xml:space="preserve"> pour l’utilisateur </w:t>
      </w:r>
      <w:proofErr w:type="spellStart"/>
      <w:r w:rsidR="00FC25E6" w:rsidRPr="0075291D">
        <w:rPr>
          <w:b/>
          <w:bCs/>
          <w:sz w:val="22"/>
          <w:szCs w:val="18"/>
          <w:lang w:val="fr-CA"/>
        </w:rPr>
        <w:t>github</w:t>
      </w:r>
      <w:proofErr w:type="spellEnd"/>
      <w:r w:rsidR="00FC25E6" w:rsidRPr="0075291D">
        <w:rPr>
          <w:b/>
          <w:bCs/>
          <w:sz w:val="22"/>
          <w:szCs w:val="18"/>
          <w:lang w:val="fr-CA"/>
        </w:rPr>
        <w:t xml:space="preserve"> </w:t>
      </w:r>
      <w:proofErr w:type="spellStart"/>
      <w:r w:rsidR="00FC25E6" w:rsidRPr="0075291D">
        <w:rPr>
          <w:b/>
          <w:bCs/>
          <w:sz w:val="22"/>
          <w:szCs w:val="18"/>
          <w:lang w:val="fr-CA"/>
        </w:rPr>
        <w:t>pldubeformation</w:t>
      </w:r>
      <w:proofErr w:type="spellEnd"/>
      <w:r w:rsidR="00FC25E6" w:rsidRPr="0075291D">
        <w:rPr>
          <w:b/>
          <w:bCs/>
          <w:sz w:val="22"/>
          <w:szCs w:val="18"/>
          <w:lang w:val="fr-CA"/>
        </w:rPr>
        <w:t>.</w:t>
      </w:r>
      <w:r w:rsidR="00DC5830" w:rsidRPr="0075291D">
        <w:rPr>
          <w:b/>
          <w:bCs/>
          <w:sz w:val="22"/>
          <w:szCs w:val="18"/>
          <w:lang w:val="fr-CA"/>
        </w:rPr>
        <w:t xml:space="preserve"> Aucuns changements n’est toléré sur vos </w:t>
      </w:r>
      <w:proofErr w:type="spellStart"/>
      <w:r w:rsidR="00DC5830" w:rsidRPr="0075291D">
        <w:rPr>
          <w:b/>
          <w:bCs/>
          <w:sz w:val="22"/>
          <w:szCs w:val="18"/>
          <w:lang w:val="fr-CA"/>
        </w:rPr>
        <w:t>dépots</w:t>
      </w:r>
      <w:proofErr w:type="spellEnd"/>
      <w:r w:rsidR="00DC5830" w:rsidRPr="0075291D">
        <w:rPr>
          <w:b/>
          <w:bCs/>
          <w:sz w:val="22"/>
          <w:szCs w:val="18"/>
          <w:lang w:val="fr-CA"/>
        </w:rPr>
        <w:t xml:space="preserve"> GIT après le 25 janvier 2022 12h00 pm.</w:t>
      </w:r>
      <w:r w:rsidR="00FC25E6" w:rsidRPr="0075291D">
        <w:rPr>
          <w:b/>
          <w:bCs/>
          <w:sz w:val="22"/>
          <w:szCs w:val="18"/>
          <w:lang w:val="fr-CA"/>
        </w:rPr>
        <w:t xml:space="preserve"> </w:t>
      </w:r>
      <w:r w:rsidRPr="0075291D">
        <w:rPr>
          <w:b/>
          <w:bCs/>
          <w:sz w:val="22"/>
          <w:szCs w:val="18"/>
          <w:lang w:val="fr-CA"/>
        </w:rPr>
        <w:t>Vos fichiers</w:t>
      </w:r>
      <w:r w:rsidR="00080777" w:rsidRPr="0075291D">
        <w:rPr>
          <w:b/>
          <w:bCs/>
          <w:sz w:val="22"/>
          <w:szCs w:val="18"/>
          <w:lang w:val="fr-CA"/>
        </w:rPr>
        <w:t xml:space="preserve"> de la Pull </w:t>
      </w:r>
      <w:proofErr w:type="spellStart"/>
      <w:r w:rsidR="00080777" w:rsidRPr="0075291D">
        <w:rPr>
          <w:b/>
          <w:bCs/>
          <w:sz w:val="22"/>
          <w:szCs w:val="18"/>
          <w:lang w:val="fr-CA"/>
        </w:rPr>
        <w:t>Request</w:t>
      </w:r>
      <w:proofErr w:type="spellEnd"/>
      <w:r w:rsidRPr="0075291D">
        <w:rPr>
          <w:b/>
          <w:bCs/>
          <w:sz w:val="22"/>
          <w:szCs w:val="18"/>
          <w:lang w:val="fr-CA"/>
        </w:rPr>
        <w:t xml:space="preserve"> doivent être à l’intérieur d’un dossier unique à la racine de la branche. </w:t>
      </w:r>
      <w:r w:rsidR="00A66691" w:rsidRPr="0075291D">
        <w:rPr>
          <w:b/>
          <w:bCs/>
          <w:sz w:val="22"/>
          <w:szCs w:val="18"/>
          <w:lang w:val="fr-CA"/>
        </w:rPr>
        <w:t>Ce dossier doit se nommer user1_user2 où les user1 et 2 sont vos codes d’utilisateurs pour vous connecter sur le serveur du collège.</w:t>
      </w:r>
    </w:p>
    <w:sectPr w:rsidR="00A66B18" w:rsidRPr="0075291D" w:rsidSect="00A66B18">
      <w:headerReference w:type="defaul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3BC80" w14:textId="77777777" w:rsidR="00F915FD" w:rsidRDefault="00F915FD" w:rsidP="00A66B18">
      <w:pPr>
        <w:spacing w:before="0" w:after="0"/>
      </w:pPr>
      <w:r>
        <w:separator/>
      </w:r>
    </w:p>
  </w:endnote>
  <w:endnote w:type="continuationSeparator" w:id="0">
    <w:p w14:paraId="126B88DA" w14:textId="77777777" w:rsidR="00F915FD" w:rsidRDefault="00F915FD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EB4AB" w14:textId="77777777" w:rsidR="00F915FD" w:rsidRDefault="00F915FD" w:rsidP="00A66B18">
      <w:pPr>
        <w:spacing w:before="0" w:after="0"/>
      </w:pPr>
      <w:r>
        <w:separator/>
      </w:r>
    </w:p>
  </w:footnote>
  <w:footnote w:type="continuationSeparator" w:id="0">
    <w:p w14:paraId="4635CF94" w14:textId="77777777" w:rsidR="00F915FD" w:rsidRDefault="00F915FD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65395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E754449" wp14:editId="03C980D6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2F22F44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F5B0E"/>
    <w:multiLevelType w:val="hybridMultilevel"/>
    <w:tmpl w:val="D1FC6F9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D33B0E"/>
    <w:multiLevelType w:val="hybridMultilevel"/>
    <w:tmpl w:val="AC1AEB6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4E"/>
    <w:rsid w:val="0000744E"/>
    <w:rsid w:val="00080777"/>
    <w:rsid w:val="00083BAA"/>
    <w:rsid w:val="0010680C"/>
    <w:rsid w:val="001226DA"/>
    <w:rsid w:val="00152B0B"/>
    <w:rsid w:val="001766D6"/>
    <w:rsid w:val="00192419"/>
    <w:rsid w:val="001C270D"/>
    <w:rsid w:val="001E2320"/>
    <w:rsid w:val="00214E28"/>
    <w:rsid w:val="00323991"/>
    <w:rsid w:val="00352B81"/>
    <w:rsid w:val="00357EF6"/>
    <w:rsid w:val="00394757"/>
    <w:rsid w:val="003A0150"/>
    <w:rsid w:val="003A4CCA"/>
    <w:rsid w:val="003E24DF"/>
    <w:rsid w:val="00407D9B"/>
    <w:rsid w:val="0041428F"/>
    <w:rsid w:val="00467520"/>
    <w:rsid w:val="004A2B0D"/>
    <w:rsid w:val="005217BD"/>
    <w:rsid w:val="00554745"/>
    <w:rsid w:val="00560E9A"/>
    <w:rsid w:val="005C2210"/>
    <w:rsid w:val="005D3E07"/>
    <w:rsid w:val="005F32FE"/>
    <w:rsid w:val="00615018"/>
    <w:rsid w:val="0062123A"/>
    <w:rsid w:val="00646E75"/>
    <w:rsid w:val="006D62D4"/>
    <w:rsid w:val="006F6F10"/>
    <w:rsid w:val="007523BF"/>
    <w:rsid w:val="0075291D"/>
    <w:rsid w:val="00756A9C"/>
    <w:rsid w:val="00783E79"/>
    <w:rsid w:val="007B5AE8"/>
    <w:rsid w:val="007F5192"/>
    <w:rsid w:val="008669FE"/>
    <w:rsid w:val="00880555"/>
    <w:rsid w:val="00885A45"/>
    <w:rsid w:val="008E1ACD"/>
    <w:rsid w:val="009270B0"/>
    <w:rsid w:val="009E1A00"/>
    <w:rsid w:val="00A17A37"/>
    <w:rsid w:val="00A26FE7"/>
    <w:rsid w:val="00A3365A"/>
    <w:rsid w:val="00A66691"/>
    <w:rsid w:val="00A66B18"/>
    <w:rsid w:val="00A6783B"/>
    <w:rsid w:val="00A96CF8"/>
    <w:rsid w:val="00A973A1"/>
    <w:rsid w:val="00AA089B"/>
    <w:rsid w:val="00AE1388"/>
    <w:rsid w:val="00AF3982"/>
    <w:rsid w:val="00B50294"/>
    <w:rsid w:val="00B57D6E"/>
    <w:rsid w:val="00BF5D80"/>
    <w:rsid w:val="00C17A3A"/>
    <w:rsid w:val="00C701F7"/>
    <w:rsid w:val="00C70786"/>
    <w:rsid w:val="00C83CA6"/>
    <w:rsid w:val="00D10958"/>
    <w:rsid w:val="00D66593"/>
    <w:rsid w:val="00DC5830"/>
    <w:rsid w:val="00DE6DA2"/>
    <w:rsid w:val="00DF2D30"/>
    <w:rsid w:val="00E01030"/>
    <w:rsid w:val="00E4786A"/>
    <w:rsid w:val="00E55D74"/>
    <w:rsid w:val="00E6540C"/>
    <w:rsid w:val="00E76528"/>
    <w:rsid w:val="00E81E2A"/>
    <w:rsid w:val="00EB357F"/>
    <w:rsid w:val="00EE0952"/>
    <w:rsid w:val="00F915FD"/>
    <w:rsid w:val="00F95EEC"/>
    <w:rsid w:val="00FC25E6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8201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0744E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Hyperlink">
    <w:name w:val="Hyperlink"/>
    <w:basedOn w:val="DefaultParagraphFont"/>
    <w:uiPriority w:val="99"/>
    <w:unhideWhenUsed/>
    <w:rsid w:val="0000744E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521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docs.github.com/en/actions/publishing-packages/publishing-nodejs-packag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ldube007\AppData\Local\Microsoft\Office\16.0\DTS\en-US%7b1BC50BE2-622A-4FCB-B469-6AD57DDFA1F3%7d\%7b6957611C-613D-42E4-A6CE-169AD31F302C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{6957611C-613D-42E4-A6CE-169AD31F302C}tf56348247_win32.dotx</Template>
  <TotalTime>0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2021-12-11T18:11:00Z</dcterms:created>
  <dcterms:modified xsi:type="dcterms:W3CDTF">2022-01-05T20:00:00Z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